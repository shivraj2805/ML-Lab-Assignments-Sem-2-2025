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CE4D7" w14:textId="1FD31C30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DF09F6" w:rsidRPr="00DF09F6">
        <w:rPr>
          <w:rFonts w:ascii="Times New Roman" w:hAnsi="Times New Roman" w:cs="Times New Roman"/>
        </w:rPr>
        <w:t>Shivraj Darekar</w:t>
      </w:r>
    </w:p>
    <w:p w14:paraId="5013E75E" w14:textId="06DD083D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DF09F6">
        <w:rPr>
          <w:rFonts w:ascii="Times New Roman" w:hAnsi="Times New Roman" w:cs="Times New Roman"/>
        </w:rPr>
        <w:t>5</w:t>
      </w:r>
    </w:p>
    <w:p w14:paraId="269FE421" w14:textId="77777777" w:rsidR="00CE4392" w:rsidRDefault="00CE4392" w:rsidP="00CE4392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</w:p>
    <w:p w14:paraId="5EC1E907" w14:textId="571CEC77" w:rsidR="00E03E13" w:rsidRP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88488D">
        <w:rPr>
          <w:rFonts w:ascii="Times New Roman" w:hAnsi="Times New Roman" w:cs="Times New Roman"/>
          <w:b/>
          <w:bCs/>
          <w:u w:val="single"/>
        </w:rPr>
        <w:t>6</w:t>
      </w: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3EF43167" w14:textId="77777777" w:rsidR="00CE4392" w:rsidRDefault="00CE4392" w:rsidP="00E03E13">
      <w:pPr>
        <w:rPr>
          <w:rFonts w:ascii="Times New Roman" w:hAnsi="Times New Roman" w:cs="Times New Roman"/>
          <w:b/>
          <w:bCs/>
        </w:rPr>
      </w:pPr>
    </w:p>
    <w:p w14:paraId="4D5CC5E1" w14:textId="68192043" w:rsidR="0088488D" w:rsidRPr="00CE4392" w:rsidRDefault="00CE4392" w:rsidP="0088488D">
      <w:pPr>
        <w:jc w:val="both"/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</w:rPr>
        <w:t xml:space="preserve">Q. </w:t>
      </w:r>
      <w:r w:rsidR="0088488D" w:rsidRPr="00CE4392">
        <w:rPr>
          <w:rFonts w:ascii="Times New Roman" w:hAnsi="Times New Roman" w:cs="Times New Roman"/>
        </w:rPr>
        <w:t>Download the temperatures dataset from following link:</w:t>
      </w:r>
    </w:p>
    <w:p w14:paraId="7B2018E9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hyperlink r:id="rId5" w:tgtFrame="_blank" w:history="1">
        <w:r w:rsidRPr="00CE4392">
          <w:rPr>
            <w:rStyle w:val="Hyperlink"/>
            <w:rFonts w:ascii="Times New Roman" w:hAnsi="Times New Roman" w:cs="Times New Roman"/>
            <w:color w:val="2962FF"/>
            <w:spacing w:val="3"/>
          </w:rPr>
          <w:t>https://www.kaggle.com/datasets/venky73/temperatures-of-india</w:t>
        </w:r>
      </w:hyperlink>
      <w:r w:rsidRPr="00CE4392">
        <w:rPr>
          <w:rFonts w:ascii="Times New Roman" w:hAnsi="Times New Roman" w:cs="Times New Roman"/>
        </w:rPr>
        <w:t>.</w:t>
      </w:r>
    </w:p>
    <w:p w14:paraId="19688A20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data consists of temperatures of INDIA averaging the temperatures of all places month-wise.</w:t>
      </w:r>
    </w:p>
    <w:p w14:paraId="5A879B4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Temperature values are recorded in CELSIUS.</w:t>
      </w:r>
    </w:p>
    <w:p w14:paraId="1F5BFE35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a) Apply Linear Regression using a suitable library function and predict the Month-wise temperature.</w:t>
      </w:r>
    </w:p>
    <w:p w14:paraId="2733F8D1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b) Assess the performance of regression models using MSE, MAE and R-Square metrics</w:t>
      </w:r>
    </w:p>
    <w:p w14:paraId="0FDD414C" w14:textId="77777777" w:rsidR="0088488D" w:rsidRPr="00CE4392" w:rsidRDefault="0088488D" w:rsidP="0088488D">
      <w:pPr>
        <w:jc w:val="both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c) Visualize a simple regression model.</w:t>
      </w:r>
    </w:p>
    <w:p w14:paraId="6CB57B34" w14:textId="7A307A8D" w:rsidR="00E03E13" w:rsidRPr="00CE4392" w:rsidRDefault="00E03E13" w:rsidP="00E03E13">
      <w:pPr>
        <w:rPr>
          <w:rFonts w:ascii="Times New Roman" w:hAnsi="Times New Roman" w:cs="Times New Roman"/>
        </w:rPr>
      </w:pPr>
    </w:p>
    <w:p w14:paraId="71A07821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Objective:</w:t>
      </w:r>
    </w:p>
    <w:p w14:paraId="6C09FF46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342D79C8" w14:textId="77777777" w:rsidR="0088488D" w:rsidRPr="00CE4392" w:rsidRDefault="0088488D" w:rsidP="0088488D">
      <w:pPr>
        <w:ind w:firstLine="709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This assignment will assist us in understanding the applications of linear regression and how predictions can be made using it.</w:t>
      </w:r>
    </w:p>
    <w:p w14:paraId="01C75CAE" w14:textId="77777777" w:rsidR="00CE4392" w:rsidRPr="00CE4392" w:rsidRDefault="00CE4392" w:rsidP="0088488D">
      <w:pPr>
        <w:ind w:firstLine="709"/>
        <w:rPr>
          <w:rFonts w:ascii="Times New Roman" w:hAnsi="Times New Roman" w:cs="Times New Roman"/>
        </w:rPr>
      </w:pPr>
    </w:p>
    <w:p w14:paraId="4FA5C7CB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Resources Used:</w:t>
      </w:r>
    </w:p>
    <w:p w14:paraId="38A147F9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5EEA44B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Software: Python 3.x, Google Colab</w:t>
      </w:r>
    </w:p>
    <w:p w14:paraId="4F219A27" w14:textId="77777777" w:rsidR="0088488D" w:rsidRPr="00CE4392" w:rsidRDefault="0088488D" w:rsidP="0088488D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Libraries: NumPy, Matplotlib, Scikit-learn</w:t>
      </w:r>
    </w:p>
    <w:p w14:paraId="6FC9F5FE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72399E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Introduction to Linear Regression:</w:t>
      </w:r>
    </w:p>
    <w:p w14:paraId="659415CE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BD3A3DC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Linear regression is a statistical technique used for forecasting analysis.</w:t>
      </w:r>
    </w:p>
    <w:p w14:paraId="5141F534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Predictions are made using linear regression for continuous numerical variables such as sales, earnings, age, and product price.</w:t>
      </w:r>
    </w:p>
    <w:p w14:paraId="6A68B443" w14:textId="77777777" w:rsidR="0088488D" w:rsidRPr="00CE4392" w:rsidRDefault="0088488D" w:rsidP="0088488D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It models a linear relationship between one or more independent variables (X) and a dependent variable (Y).</w:t>
      </w:r>
    </w:p>
    <w:p w14:paraId="3B540306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4DD86F8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Types of Linear Regression:</w:t>
      </w:r>
    </w:p>
    <w:p w14:paraId="500A7FE3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033AFA7E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Simple Linear Regression: Uses one independent variable to predict the dependent variable.</w:t>
      </w:r>
    </w:p>
    <w:p w14:paraId="08A85798" w14:textId="77777777" w:rsidR="0088488D" w:rsidRPr="00CE4392" w:rsidRDefault="0088488D" w:rsidP="0088488D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Multiple Linear Regression: Uses multiple independent variables to predict the dependent variable.</w:t>
      </w:r>
    </w:p>
    <w:p w14:paraId="49A95848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3D350EF4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Applications of Simple Linear Regression:</w:t>
      </w:r>
    </w:p>
    <w:p w14:paraId="7B397CAA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378B81F8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Student Grades Prediction: Exam scores depend on the number of study hours (independent variable).</w:t>
      </w:r>
    </w:p>
    <w:p w14:paraId="7E05E1C1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Agricultural Yield Estimation: Yield depends on rainfall data.</w:t>
      </w:r>
    </w:p>
    <w:p w14:paraId="42B2A113" w14:textId="77777777" w:rsidR="0088488D" w:rsidRPr="00CE4392" w:rsidRDefault="0088488D" w:rsidP="0088488D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Salary Prediction: Experience determines salary.</w:t>
      </w:r>
    </w:p>
    <w:p w14:paraId="0CF597DD" w14:textId="77777777" w:rsidR="00CE4392" w:rsidRPr="00CE4392" w:rsidRDefault="00CE4392" w:rsidP="00CE4392">
      <w:pPr>
        <w:ind w:left="720"/>
        <w:rPr>
          <w:rFonts w:ascii="Times New Roman" w:hAnsi="Times New Roman" w:cs="Times New Roman"/>
        </w:rPr>
      </w:pPr>
    </w:p>
    <w:p w14:paraId="59DA286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Limitations of Simple Linear Regression:</w:t>
      </w:r>
    </w:p>
    <w:p w14:paraId="6CBC36AD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214CAA5F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Assumes Linearity: The model assumes a straight-line relationship, which may not always hold.</w:t>
      </w:r>
    </w:p>
    <w:p w14:paraId="1530C5C5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Sensitive to Outliers: Outliers can significantly impact model performance.</w:t>
      </w:r>
    </w:p>
    <w:p w14:paraId="0B1FE672" w14:textId="77777777" w:rsidR="0088488D" w:rsidRPr="00CE4392" w:rsidRDefault="0088488D" w:rsidP="0088488D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Doesn't Establish Causation: Correlation does not imply causation.</w:t>
      </w:r>
    </w:p>
    <w:p w14:paraId="59A9CA10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2A196E3B" w14:textId="77777777" w:rsidR="00CE4392" w:rsidRPr="00CE4392" w:rsidRDefault="00CE4392" w:rsidP="00CE4392">
      <w:pPr>
        <w:rPr>
          <w:rFonts w:ascii="Times New Roman" w:hAnsi="Times New Roman" w:cs="Times New Roman"/>
        </w:rPr>
      </w:pPr>
    </w:p>
    <w:p w14:paraId="61D848A7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Methodology:</w:t>
      </w:r>
    </w:p>
    <w:p w14:paraId="0B221704" w14:textId="77777777" w:rsidR="00CE4392" w:rsidRPr="00CE4392" w:rsidRDefault="00CE4392" w:rsidP="0088488D">
      <w:pPr>
        <w:rPr>
          <w:rFonts w:ascii="Times New Roman" w:hAnsi="Times New Roman" w:cs="Times New Roman"/>
        </w:rPr>
      </w:pPr>
    </w:p>
    <w:p w14:paraId="41681312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Import Necessary Libraries: Utilize pre-built functionalities to streamline the process.</w:t>
      </w:r>
    </w:p>
    <w:p w14:paraId="50B082AA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Collection: Gather relevant data for the model.</w:t>
      </w:r>
    </w:p>
    <w:p w14:paraId="1E91878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Data Preprocessing and EDA: Clean and analyze data before modeling.</w:t>
      </w:r>
    </w:p>
    <w:p w14:paraId="500922BB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Splitting the Data: Divide the dataset into training and testing subsets.</w:t>
      </w:r>
    </w:p>
    <w:p w14:paraId="09862DDD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Training: Fit a linear regression model using training data.</w:t>
      </w:r>
    </w:p>
    <w:p w14:paraId="7B9A2729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Making Predictions: Use the trained model to predict dependent variable values.</w:t>
      </w:r>
    </w:p>
    <w:p w14:paraId="63DD52B8" w14:textId="77777777" w:rsidR="0088488D" w:rsidRPr="00CE4392" w:rsidRDefault="0088488D" w:rsidP="0088488D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Model Evaluation: Assess performance using metrics like Mean Squared Error (MSE) and R-squared.</w:t>
      </w:r>
    </w:p>
    <w:p w14:paraId="167DBD07" w14:textId="77777777" w:rsidR="00297BB8" w:rsidRPr="00CE4392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Pr="00CE4392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E4392" w:rsidRPr="00CE4392" w14:paraId="7038EBAA" w14:textId="77777777" w:rsidTr="00CE4392">
        <w:tc>
          <w:tcPr>
            <w:tcW w:w="9406" w:type="dxa"/>
          </w:tcPr>
          <w:p w14:paraId="5BF2067A" w14:textId="19DC96BB" w:rsidR="00CE4392" w:rsidRPr="00CE4392" w:rsidRDefault="00CE4392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CE4392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E8F55E8" wp14:editId="1BDF742F">
                  <wp:extent cx="6120130" cy="4470400"/>
                  <wp:effectExtent l="0" t="0" r="0" b="6350"/>
                  <wp:docPr id="1336126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2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CE4392" w:rsidRDefault="00297BB8" w:rsidP="00297BB8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CE4392" w:rsidRDefault="00297BB8" w:rsidP="00E03E13">
      <w:pPr>
        <w:ind w:left="720"/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 xml:space="preserve"> </w:t>
      </w:r>
    </w:p>
    <w:p w14:paraId="308EED26" w14:textId="77777777" w:rsidR="0088488D" w:rsidRPr="00CE4392" w:rsidRDefault="0088488D" w:rsidP="0088488D">
      <w:pPr>
        <w:rPr>
          <w:rFonts w:ascii="Times New Roman" w:hAnsi="Times New Roman" w:cs="Times New Roman"/>
          <w:b/>
          <w:bCs/>
        </w:rPr>
      </w:pPr>
      <w:r w:rsidRPr="00CE4392">
        <w:rPr>
          <w:rFonts w:ascii="Times New Roman" w:hAnsi="Times New Roman" w:cs="Times New Roman"/>
          <w:b/>
          <w:bCs/>
        </w:rPr>
        <w:t>Conclusion:</w:t>
      </w:r>
    </w:p>
    <w:p w14:paraId="530F8D2D" w14:textId="77777777" w:rsidR="00CE4392" w:rsidRPr="00CE4392" w:rsidRDefault="00CE4392" w:rsidP="0088488D">
      <w:pPr>
        <w:rPr>
          <w:rFonts w:ascii="Times New Roman" w:hAnsi="Times New Roman" w:cs="Times New Roman"/>
          <w:b/>
          <w:bCs/>
        </w:rPr>
      </w:pPr>
    </w:p>
    <w:p w14:paraId="762CA22B" w14:textId="77777777" w:rsidR="0088488D" w:rsidRPr="00CE4392" w:rsidRDefault="0088488D" w:rsidP="0088488D">
      <w:pPr>
        <w:rPr>
          <w:rFonts w:ascii="Times New Roman" w:hAnsi="Times New Roman" w:cs="Times New Roman"/>
        </w:rPr>
      </w:pPr>
      <w:r w:rsidRPr="00CE4392">
        <w:rPr>
          <w:rFonts w:ascii="Times New Roman" w:hAnsi="Times New Roman" w:cs="Times New Roman"/>
        </w:rPr>
        <w:t>A simple linear regression model establishes a linear relationship between one independent variable and a dependent variable. It is widely used in predictive analytics to understand trends and make informed decisions in various domains, such as education, agriculture, and finance.</w:t>
      </w:r>
    </w:p>
    <w:p w14:paraId="61C86F5C" w14:textId="660A348D" w:rsidR="00244C4F" w:rsidRPr="00CE4392" w:rsidRDefault="00244C4F" w:rsidP="0088488D">
      <w:pPr>
        <w:rPr>
          <w:rFonts w:ascii="Times New Roman" w:hAnsi="Times New Roman" w:cs="Times New Roman"/>
        </w:rPr>
      </w:pPr>
    </w:p>
    <w:sectPr w:rsidR="00244C4F" w:rsidRPr="00CE4392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8215A"/>
    <w:multiLevelType w:val="multilevel"/>
    <w:tmpl w:val="4E72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048"/>
    <w:multiLevelType w:val="multilevel"/>
    <w:tmpl w:val="A05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72431"/>
    <w:multiLevelType w:val="multilevel"/>
    <w:tmpl w:val="3C6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D098A"/>
    <w:multiLevelType w:val="multilevel"/>
    <w:tmpl w:val="6AEE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87629"/>
    <w:multiLevelType w:val="multilevel"/>
    <w:tmpl w:val="A33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2891"/>
    <w:multiLevelType w:val="multilevel"/>
    <w:tmpl w:val="E89E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5"/>
  </w:num>
  <w:num w:numId="7" w16cid:durableId="1578394982">
    <w:abstractNumId w:val="17"/>
  </w:num>
  <w:num w:numId="8" w16cid:durableId="1633250260">
    <w:abstractNumId w:val="31"/>
  </w:num>
  <w:num w:numId="9" w16cid:durableId="478041384">
    <w:abstractNumId w:val="39"/>
  </w:num>
  <w:num w:numId="10" w16cid:durableId="1890916641">
    <w:abstractNumId w:val="21"/>
  </w:num>
  <w:num w:numId="11" w16cid:durableId="1448310251">
    <w:abstractNumId w:val="28"/>
  </w:num>
  <w:num w:numId="12" w16cid:durableId="1083838762">
    <w:abstractNumId w:val="4"/>
  </w:num>
  <w:num w:numId="13" w16cid:durableId="538935054">
    <w:abstractNumId w:val="23"/>
  </w:num>
  <w:num w:numId="14" w16cid:durableId="162823439">
    <w:abstractNumId w:val="25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9"/>
  </w:num>
  <w:num w:numId="18" w16cid:durableId="1570505657">
    <w:abstractNumId w:val="40"/>
  </w:num>
  <w:num w:numId="19" w16cid:durableId="517935872">
    <w:abstractNumId w:val="26"/>
  </w:num>
  <w:num w:numId="20" w16cid:durableId="68187992">
    <w:abstractNumId w:val="20"/>
  </w:num>
  <w:num w:numId="21" w16cid:durableId="2114279142">
    <w:abstractNumId w:val="11"/>
  </w:num>
  <w:num w:numId="22" w16cid:durableId="1825051388">
    <w:abstractNumId w:val="7"/>
  </w:num>
  <w:num w:numId="23" w16cid:durableId="485971148">
    <w:abstractNumId w:val="34"/>
  </w:num>
  <w:num w:numId="24" w16cid:durableId="609121280">
    <w:abstractNumId w:val="24"/>
  </w:num>
  <w:num w:numId="25" w16cid:durableId="1521311144">
    <w:abstractNumId w:val="22"/>
  </w:num>
  <w:num w:numId="26" w16cid:durableId="1764178058">
    <w:abstractNumId w:val="36"/>
  </w:num>
  <w:num w:numId="27" w16cid:durableId="722484582">
    <w:abstractNumId w:val="13"/>
  </w:num>
  <w:num w:numId="28" w16cid:durableId="2136211467">
    <w:abstractNumId w:val="29"/>
  </w:num>
  <w:num w:numId="29" w16cid:durableId="1754475085">
    <w:abstractNumId w:val="12"/>
  </w:num>
  <w:num w:numId="30" w16cid:durableId="1188526767">
    <w:abstractNumId w:val="10"/>
  </w:num>
  <w:num w:numId="31" w16cid:durableId="695541346">
    <w:abstractNumId w:val="30"/>
  </w:num>
  <w:num w:numId="32" w16cid:durableId="1218202244">
    <w:abstractNumId w:val="32"/>
  </w:num>
  <w:num w:numId="33" w16cid:durableId="1327249466">
    <w:abstractNumId w:val="33"/>
  </w:num>
  <w:num w:numId="34" w16cid:durableId="1121267394">
    <w:abstractNumId w:val="27"/>
  </w:num>
  <w:num w:numId="35" w16cid:durableId="2134203526">
    <w:abstractNumId w:val="38"/>
  </w:num>
  <w:num w:numId="36" w16cid:durableId="670791932">
    <w:abstractNumId w:val="16"/>
  </w:num>
  <w:num w:numId="37" w16cid:durableId="855115076">
    <w:abstractNumId w:val="18"/>
  </w:num>
  <w:num w:numId="38" w16cid:durableId="207112242">
    <w:abstractNumId w:val="14"/>
  </w:num>
  <w:num w:numId="39" w16cid:durableId="1953508491">
    <w:abstractNumId w:val="35"/>
  </w:num>
  <w:num w:numId="40" w16cid:durableId="1272129754">
    <w:abstractNumId w:val="9"/>
  </w:num>
  <w:num w:numId="41" w16cid:durableId="6967402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244C4F"/>
    <w:rsid w:val="0026733D"/>
    <w:rsid w:val="00297BB8"/>
    <w:rsid w:val="00337D29"/>
    <w:rsid w:val="003A64F9"/>
    <w:rsid w:val="0040456B"/>
    <w:rsid w:val="00806AD4"/>
    <w:rsid w:val="008166BC"/>
    <w:rsid w:val="0088488D"/>
    <w:rsid w:val="008A629D"/>
    <w:rsid w:val="008E0C2C"/>
    <w:rsid w:val="009F3E32"/>
    <w:rsid w:val="00A16B6A"/>
    <w:rsid w:val="00AF623A"/>
    <w:rsid w:val="00B76E5B"/>
    <w:rsid w:val="00C51CE3"/>
    <w:rsid w:val="00C764C9"/>
    <w:rsid w:val="00CE0598"/>
    <w:rsid w:val="00CE4392"/>
    <w:rsid w:val="00DF09F6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884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enky73/temperatures-of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2459</Characters>
  <Application>Microsoft Office Word</Application>
  <DocSecurity>0</DocSecurity>
  <Lines>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Shivraj Darekar</cp:lastModifiedBy>
  <cp:revision>3</cp:revision>
  <cp:lastPrinted>1899-12-31T18:30:00Z</cp:lastPrinted>
  <dcterms:created xsi:type="dcterms:W3CDTF">2025-03-24T07:21:00Z</dcterms:created>
  <dcterms:modified xsi:type="dcterms:W3CDTF">2025-04-06T17:22:00Z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b6b48511ccf9ece10001f30e30d63ab4c78f30ed7043d2a661986e1e840579fc</vt:lpwstr>
  </property>
</Properties>
</file>