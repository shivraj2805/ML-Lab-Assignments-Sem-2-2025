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210F160C"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F373A9">
        <w:rPr>
          <w:rFonts w:ascii="Times New Roman" w:hAnsi="Times New Roman" w:cs="Times New Roman"/>
        </w:rPr>
        <w:t>Shivraj Darekar</w:t>
      </w:r>
    </w:p>
    <w:p w14:paraId="2E4A25A9" w14:textId="5216DC8D"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F373A9">
        <w:rPr>
          <w:rFonts w:ascii="Times New Roman" w:hAnsi="Times New Roman" w:cs="Times New Roman"/>
        </w:rPr>
        <w:t>5</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6D938E7F"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67FCD951" w:rsidR="00E03E13" w:rsidRDefault="00E03E13" w:rsidP="00E03E13">
      <w:pPr>
        <w:rPr>
          <w:rFonts w:ascii="Times New Roman" w:hAnsi="Times New Roman" w:cs="Times New Roman"/>
        </w:rPr>
      </w:pPr>
      <w:r w:rsidRPr="00E03E13">
        <w:rPr>
          <w:rFonts w:ascii="Times New Roman" w:hAnsi="Times New Roman" w:cs="Times New Roman"/>
        </w:rPr>
        <w:b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20389A4B"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This assignment aims to introduce the Pandas library and its basic functions, which provide functionality for reading different file formats such as CSV and Excel.</w:t>
      </w:r>
    </w:p>
    <w:p w14:paraId="3683F455"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Additionally, it familiarizes users with data cleaning and preprocessing techniques.</w:t>
      </w:r>
    </w:p>
    <w:p w14:paraId="7F41267C" w14:textId="77777777" w:rsid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Enhance our skills in handling data in various formats, improving our proficiency in data analysis and manipulation.</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0169D0DE" w14:textId="77777777" w:rsidR="00E03E13" w:rsidRP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Software used: Google Colab</w:t>
      </w:r>
    </w:p>
    <w:p w14:paraId="537E8A72" w14:textId="77777777" w:rsid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Library used: Pandas</w:t>
      </w:r>
    </w:p>
    <w:p w14:paraId="553569E8" w14:textId="77777777" w:rsidR="00E03E13" w:rsidRPr="00E03E13" w:rsidRDefault="00E03E13" w:rsidP="00E03E13">
      <w:pPr>
        <w:ind w:left="720"/>
        <w:rPr>
          <w:rFonts w:ascii="Times New Roman" w:hAnsi="Times New Roman" w:cs="Times New Roman"/>
        </w:rPr>
      </w:pPr>
    </w:p>
    <w:p w14:paraId="38922CCA"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Introduction to Pandas:</w:t>
      </w:r>
    </w:p>
    <w:p w14:paraId="3C2ECC70" w14:textId="77777777" w:rsidR="00E03E13" w:rsidRPr="00E03E13" w:rsidRDefault="00E03E13" w:rsidP="00E03E13">
      <w:pPr>
        <w:rPr>
          <w:rFonts w:ascii="Times New Roman" w:hAnsi="Times New Roman" w:cs="Times New Roman"/>
          <w:b/>
          <w:bCs/>
        </w:rPr>
      </w:pPr>
    </w:p>
    <w:p w14:paraId="5ACD05CB"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Pandas is a powerful and widely-used open-source Python library for data manipulation and analysis.</w:t>
      </w:r>
    </w:p>
    <w:p w14:paraId="0664105F"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It provides easy-to-use data structures and functions, making it an essential tool for working with structured data.</w:t>
      </w:r>
    </w:p>
    <w:p w14:paraId="47D4B4E6"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At the core of Pandas are two main data structures: Series and DataFrame.</w:t>
      </w:r>
    </w:p>
    <w:p w14:paraId="462CB1B9"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 Series is a one-dimensional labeled array capable of holding any data type.</w:t>
      </w:r>
    </w:p>
    <w:p w14:paraId="3BAADBB3"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A DataFrame is a two-dimensional labeled data structure with columns of potentially different types.</w:t>
      </w:r>
    </w:p>
    <w:p w14:paraId="24BB4589" w14:textId="77777777" w:rsid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5D424797" w14:textId="77777777" w:rsidR="00E03E13" w:rsidRPr="00E03E13" w:rsidRDefault="00E03E13" w:rsidP="00E03E13">
      <w:pPr>
        <w:ind w:left="720"/>
        <w:rPr>
          <w:rFonts w:ascii="Times New Roman" w:hAnsi="Times New Roman" w:cs="Times New Roman"/>
        </w:rPr>
      </w:pPr>
    </w:p>
    <w:p w14:paraId="3F6754A3"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Some basic functions that we used in the program:</w:t>
      </w:r>
    </w:p>
    <w:p w14:paraId="5FEB5DAC" w14:textId="77777777" w:rsidR="00E03E13" w:rsidRPr="00E03E13" w:rsidRDefault="00E03E13" w:rsidP="00E03E13">
      <w:pPr>
        <w:rPr>
          <w:rFonts w:ascii="Times New Roman" w:hAnsi="Times New Roman" w:cs="Times New Roman"/>
          <w:b/>
          <w:bCs/>
        </w:rPr>
      </w:pPr>
    </w:p>
    <w:p w14:paraId="7A26D012"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pd.read_csv(): This function is used to read data from a CSV file into a DataFrame.</w:t>
      </w:r>
    </w:p>
    <w:p w14:paraId="3E094118"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shape: Returns the number of rows and columns in the dataset.</w:t>
      </w:r>
    </w:p>
    <w:p w14:paraId="0413079F"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isnull().sum(): Identifies missing values in the dataset.</w:t>
      </w:r>
    </w:p>
    <w:p w14:paraId="69180054"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dtypes: Returns the data type of each column in the dataset.</w:t>
      </w:r>
    </w:p>
    <w:p w14:paraId="58D17EBD"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(df == 0).sum(): Identifies the number of zeros in each column.</w:t>
      </w:r>
    </w:p>
    <w:p w14:paraId="77F80BE6"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lastRenderedPageBreak/>
        <w:t>sort_values(): Sorts the DataFrame by the values of a specified column, allowing data to be arranged in ascending order.</w:t>
      </w:r>
    </w:p>
    <w:p w14:paraId="01ED5E56"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describe(): Generates descriptive statistics for numerical columns in the DataFrame, such as count, mean, standard deviation, minimum, and maximum values.</w:t>
      </w:r>
    </w:p>
    <w:p w14:paraId="0A48AC63" w14:textId="77777777" w:rsid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unique(): Returns an array of unique values in a column of the DataFrame, useful for identifying distinct categories or groups in categorical data.</w:t>
      </w:r>
    </w:p>
    <w:p w14:paraId="2E94F5F1" w14:textId="77777777" w:rsidR="00E03E13" w:rsidRPr="00E03E13" w:rsidRDefault="00E03E13" w:rsidP="00E03E13">
      <w:pPr>
        <w:ind w:left="720"/>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19967C2D"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Collection and Exploration:</w:t>
      </w:r>
    </w:p>
    <w:p w14:paraId="3D267B50"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Collect Data: Obtain a relevant dataset ensuring it contains key features.</w:t>
      </w:r>
    </w:p>
    <w:p w14:paraId="08558DA9"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Explore Data: Load the dataset into a Pandas DataFrame and analyze its structure, including the number of samples, features, data types, and any missing or erroneous values.</w:t>
      </w:r>
    </w:p>
    <w:p w14:paraId="5528433E"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Preprocessing:</w:t>
      </w:r>
    </w:p>
    <w:p w14:paraId="04A879DE"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Handle Missing Values: Identify and manage missing values using techniques such as imputation or removal.</w:t>
      </w:r>
    </w:p>
    <w:p w14:paraId="4E57F30B"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Data Cleaning: Remove duplicates, correct erroneous entries, and ensure consistency in data formatting.</w:t>
      </w:r>
    </w:p>
    <w:p w14:paraId="1F13CC15"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Feature Engineering:</w:t>
      </w:r>
    </w:p>
    <w:p w14:paraId="5589085C"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Selection: Select relevant features using domain knowledge and statistical techniques.</w:t>
      </w:r>
    </w:p>
    <w:p w14:paraId="05129D3F" w14:textId="77777777" w:rsid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Encoding: Convert categorical variables into numerical format using one-hot encoding or label encoding for better processing.</w:t>
      </w:r>
    </w:p>
    <w:p w14:paraId="3AD0357B" w14:textId="77777777" w:rsidR="00E03E13" w:rsidRPr="00E03E13" w:rsidRDefault="00E03E13" w:rsidP="00E03E13">
      <w:pPr>
        <w:ind w:left="1440"/>
        <w:rPr>
          <w:rFonts w:ascii="Times New Roman" w:hAnsi="Times New Roman" w:cs="Times New Roman"/>
        </w:rPr>
      </w:pP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1A34A13E"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Pandas is an easy-to-use library, making it widely popular.</w:t>
      </w:r>
    </w:p>
    <w:p w14:paraId="701A7C92"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provides powerful data structures like Series and DataFrame.</w:t>
      </w:r>
    </w:p>
    <w:p w14:paraId="4329DDF5" w14:textId="77777777" w:rsid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offers extensive functionality for data manipulation.</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5D0F16BA" w14:textId="77777777" w:rsidR="00E03E13" w:rsidRP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Pandas can consume significant memory when working with large datasets.</w:t>
      </w:r>
    </w:p>
    <w:p w14:paraId="26E7CE57" w14:textId="77777777" w:rsid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It is highly integrated with the Python ecosystem, limiting interoperability with other programming languages.</w:t>
      </w:r>
    </w:p>
    <w:p w14:paraId="07B7C327" w14:textId="77777777" w:rsidR="00E03E13" w:rsidRPr="00E03E13" w:rsidRDefault="00E03E13" w:rsidP="00E03E13">
      <w:pPr>
        <w:ind w:left="720"/>
        <w:rPr>
          <w:rFonts w:ascii="Times New Roman" w:hAnsi="Times New Roman" w:cs="Times New Roman"/>
        </w:rPr>
      </w:pP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28ADA5DC" w14:textId="77777777" w:rsidR="00E03E13" w:rsidRPr="00E03E13" w:rsidRDefault="00E03E13" w:rsidP="00E03E13">
      <w:pPr>
        <w:rPr>
          <w:rFonts w:ascii="Times New Roman" w:hAnsi="Times New Roman" w:cs="Times New Roman"/>
        </w:rPr>
      </w:pPr>
      <w:r w:rsidRPr="00E03E13">
        <w:rPr>
          <w:rFonts w:ascii="Times New Roman" w:hAnsi="Times New Roman" w:cs="Times New Roman"/>
        </w:rPr>
        <w:t>In summary, this assignment provided an introduction to the Pandas library, a crucial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serve as a strong base for more advanced data analysis projects in the future.</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6"/>
  </w:num>
  <w:num w:numId="7" w16cid:durableId="1578394982">
    <w:abstractNumId w:val="7"/>
  </w:num>
  <w:num w:numId="8" w16cid:durableId="1633250260">
    <w:abstractNumId w:val="10"/>
  </w:num>
  <w:num w:numId="9" w16cid:durableId="478041384">
    <w:abstractNumId w:val="11"/>
  </w:num>
  <w:num w:numId="10" w16cid:durableId="1890916641">
    <w:abstractNumId w:val="8"/>
  </w:num>
  <w:num w:numId="11" w16cid:durableId="1448310251">
    <w:abstractNumId w:val="9"/>
  </w:num>
  <w:num w:numId="12" w16cid:durableId="108383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11037"/>
    <w:rsid w:val="000878A7"/>
    <w:rsid w:val="00244C4F"/>
    <w:rsid w:val="008166BC"/>
    <w:rsid w:val="008E0C2C"/>
    <w:rsid w:val="00A16B6A"/>
    <w:rsid w:val="00B76E5B"/>
    <w:rsid w:val="00B95D21"/>
    <w:rsid w:val="00C51CE3"/>
    <w:rsid w:val="00CE0598"/>
    <w:rsid w:val="00E03E13"/>
    <w:rsid w:val="00E31C40"/>
    <w:rsid w:val="00F37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248557">
      <w:bodyDiv w:val="1"/>
      <w:marLeft w:val="0"/>
      <w:marRight w:val="0"/>
      <w:marTop w:val="0"/>
      <w:marBottom w:val="0"/>
      <w:divBdr>
        <w:top w:val="none" w:sz="0" w:space="0" w:color="auto"/>
        <w:left w:val="none" w:sz="0" w:space="0" w:color="auto"/>
        <w:bottom w:val="none" w:sz="0" w:space="0" w:color="auto"/>
        <w:right w:val="none" w:sz="0" w:space="0" w:color="auto"/>
      </w:divBdr>
    </w:div>
    <w:div w:id="492837165">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30739019">
      <w:bodyDiv w:val="1"/>
      <w:marLeft w:val="0"/>
      <w:marRight w:val="0"/>
      <w:marTop w:val="0"/>
      <w:marBottom w:val="0"/>
      <w:divBdr>
        <w:top w:val="none" w:sz="0" w:space="0" w:color="auto"/>
        <w:left w:val="none" w:sz="0" w:space="0" w:color="auto"/>
        <w:bottom w:val="none" w:sz="0" w:space="0" w:color="auto"/>
        <w:right w:val="none" w:sz="0" w:space="0" w:color="auto"/>
      </w:divBdr>
    </w:div>
    <w:div w:id="17037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651</Words>
  <Characters>3641</Characters>
  <Application>Microsoft Office Word</Application>
  <DocSecurity>0</DocSecurity>
  <Lines>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Shivraj Darekar</cp:lastModifiedBy>
  <cp:revision>4</cp:revision>
  <cp:lastPrinted>1899-12-31T18:30:00Z</cp:lastPrinted>
  <dcterms:created xsi:type="dcterms:W3CDTF">2025-02-18T11:10:00Z</dcterms:created>
  <dcterms:modified xsi:type="dcterms:W3CDTF">2025-04-06T17:20:00Z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bf5ed79fb077eb0e87de1c858583fb66a1b14c898721d6db5f6c7b64023ee2f8</vt:lpwstr>
  </property>
</Properties>
</file>