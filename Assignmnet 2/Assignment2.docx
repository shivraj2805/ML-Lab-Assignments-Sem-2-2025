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11F632" w14:textId="7CC7E5EB" w:rsidR="00E03E13" w:rsidRDefault="00E03E13" w:rsidP="00E03E13">
      <w:pPr>
        <w:rPr>
          <w:rFonts w:ascii="Times New Roman" w:hAnsi="Times New Roman" w:cs="Times New Roman"/>
        </w:rPr>
      </w:pPr>
      <w:r w:rsidRPr="00E03E13">
        <w:rPr>
          <w:rFonts w:ascii="Times New Roman" w:hAnsi="Times New Roman" w:cs="Times New Roman"/>
          <w:b/>
          <w:bCs/>
        </w:rPr>
        <w:t>Name:</w:t>
      </w:r>
      <w:r w:rsidRPr="00E03E13">
        <w:rPr>
          <w:rFonts w:ascii="Times New Roman" w:hAnsi="Times New Roman" w:cs="Times New Roman"/>
        </w:rPr>
        <w:t xml:space="preserve"> </w:t>
      </w:r>
      <w:r w:rsidR="00A138F1">
        <w:rPr>
          <w:rFonts w:ascii="Times New Roman" w:hAnsi="Times New Roman" w:cs="Times New Roman"/>
        </w:rPr>
        <w:t>Shivraj Darekar</w:t>
      </w:r>
    </w:p>
    <w:p w14:paraId="2E4A25A9" w14:textId="23AA01D7" w:rsidR="00E03E13" w:rsidRDefault="00E03E13" w:rsidP="00E03E13">
      <w:pPr>
        <w:rPr>
          <w:rFonts w:ascii="Times New Roman" w:hAnsi="Times New Roman" w:cs="Times New Roman"/>
        </w:rPr>
      </w:pPr>
      <w:r w:rsidRPr="00E03E13">
        <w:rPr>
          <w:rFonts w:ascii="Times New Roman" w:hAnsi="Times New Roman" w:cs="Times New Roman"/>
          <w:b/>
          <w:bCs/>
        </w:rPr>
        <w:t>Roll no:</w:t>
      </w:r>
      <w:r w:rsidRPr="00E03E1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2810</w:t>
      </w:r>
      <w:r w:rsidR="00A138F1">
        <w:rPr>
          <w:rFonts w:ascii="Times New Roman" w:hAnsi="Times New Roman" w:cs="Times New Roman"/>
        </w:rPr>
        <w:t>05</w:t>
      </w:r>
    </w:p>
    <w:p w14:paraId="50CE90A0" w14:textId="780AABFA" w:rsidR="00E03E13" w:rsidRDefault="00E03E13" w:rsidP="00E03E13">
      <w:pPr>
        <w:rPr>
          <w:rFonts w:ascii="Times New Roman" w:hAnsi="Times New Roman" w:cs="Times New Roman"/>
        </w:rPr>
      </w:pPr>
      <w:r w:rsidRPr="00E03E13">
        <w:rPr>
          <w:rFonts w:ascii="Times New Roman" w:hAnsi="Times New Roman" w:cs="Times New Roman"/>
          <w:b/>
          <w:bCs/>
        </w:rPr>
        <w:t>Batch:</w:t>
      </w:r>
      <w:r w:rsidRPr="00E03E1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A1</w:t>
      </w:r>
    </w:p>
    <w:p w14:paraId="5EC1E907" w14:textId="294F07C2" w:rsidR="00E03E13" w:rsidRDefault="00E03E13" w:rsidP="00E03E13">
      <w:pPr>
        <w:ind w:left="3545"/>
        <w:rPr>
          <w:rFonts w:ascii="Times New Roman" w:hAnsi="Times New Roman" w:cs="Times New Roman"/>
          <w:b/>
          <w:bCs/>
          <w:u w:val="single"/>
        </w:rPr>
      </w:pPr>
      <w:r w:rsidRPr="00E03E13">
        <w:rPr>
          <w:rFonts w:ascii="Times New Roman" w:hAnsi="Times New Roman" w:cs="Times New Roman"/>
          <w:b/>
          <w:bCs/>
          <w:u w:val="single"/>
        </w:rPr>
        <w:t xml:space="preserve">Assignment </w:t>
      </w:r>
      <w:r w:rsidR="00952392">
        <w:rPr>
          <w:rFonts w:ascii="Times New Roman" w:hAnsi="Times New Roman" w:cs="Times New Roman"/>
          <w:b/>
          <w:bCs/>
          <w:u w:val="single"/>
        </w:rPr>
        <w:t>2</w:t>
      </w:r>
    </w:p>
    <w:p w14:paraId="765F2C3A" w14:textId="77777777" w:rsidR="00952392" w:rsidRPr="00E03E13" w:rsidRDefault="00952392" w:rsidP="00E03E13">
      <w:pPr>
        <w:ind w:left="3545"/>
        <w:rPr>
          <w:rFonts w:ascii="Times New Roman" w:hAnsi="Times New Roman" w:cs="Times New Roman"/>
          <w:b/>
          <w:bCs/>
          <w:u w:val="single"/>
        </w:rPr>
      </w:pPr>
    </w:p>
    <w:p w14:paraId="6A29DE67" w14:textId="77777777" w:rsidR="00E03E13" w:rsidRDefault="00E03E13" w:rsidP="00E03E13">
      <w:pPr>
        <w:rPr>
          <w:rFonts w:ascii="Times New Roman" w:hAnsi="Times New Roman" w:cs="Times New Roman"/>
          <w:b/>
          <w:bCs/>
        </w:rPr>
      </w:pPr>
      <w:r w:rsidRPr="00E03E13">
        <w:rPr>
          <w:rFonts w:ascii="Times New Roman" w:hAnsi="Times New Roman" w:cs="Times New Roman"/>
          <w:b/>
          <w:bCs/>
        </w:rPr>
        <w:t>Statement:</w:t>
      </w:r>
    </w:p>
    <w:p w14:paraId="6C0B591C" w14:textId="77777777" w:rsidR="00952392" w:rsidRPr="00952392" w:rsidRDefault="00E03E13" w:rsidP="00952392">
      <w:pPr>
        <w:rPr>
          <w:rFonts w:cs="Times New Roman"/>
        </w:rPr>
      </w:pPr>
      <w:r w:rsidRPr="00E03E13">
        <w:rPr>
          <w:rFonts w:ascii="Times New Roman" w:hAnsi="Times New Roman" w:cs="Times New Roman"/>
        </w:rPr>
        <w:br/>
      </w:r>
      <w:r w:rsidR="00952392" w:rsidRPr="00952392">
        <w:rPr>
          <w:rFonts w:cs="Times New Roman"/>
        </w:rPr>
        <w:t>Q. Perform the following operations using R/Python on the data sets:</w:t>
      </w:r>
      <w:r w:rsidR="00952392" w:rsidRPr="00952392">
        <w:rPr>
          <w:rFonts w:cs="Times New Roman"/>
        </w:rPr>
        <w:br/>
        <w:t>a) Compute and display summary statistics for each feature available in the dataset. (e.g. minimum value, maximum value, mean, range, standard deviation, variance, and percentiles)</w:t>
      </w:r>
      <w:r w:rsidR="00952392" w:rsidRPr="00952392">
        <w:rPr>
          <w:rFonts w:cs="Times New Roman"/>
        </w:rPr>
        <w:br/>
        <w:t>b) Illustrate the feature distributions using histograms.</w:t>
      </w:r>
      <w:r w:rsidR="00952392" w:rsidRPr="00952392">
        <w:rPr>
          <w:rFonts w:cs="Times New Roman"/>
        </w:rPr>
        <w:br/>
        <w:t>c) Data cleaning, Data integration, Data transformation, Data model building (e.g., Classification).</w:t>
      </w:r>
    </w:p>
    <w:p w14:paraId="6CB57B34" w14:textId="77777777" w:rsidR="00E03E13" w:rsidRPr="00E03E13" w:rsidRDefault="00E03E13" w:rsidP="00E03E13">
      <w:pPr>
        <w:rPr>
          <w:rFonts w:ascii="Times New Roman" w:hAnsi="Times New Roman" w:cs="Times New Roman"/>
        </w:rPr>
      </w:pPr>
    </w:p>
    <w:p w14:paraId="6671362F" w14:textId="77777777" w:rsidR="00E03E13" w:rsidRDefault="00E03E13" w:rsidP="00E03E13">
      <w:pPr>
        <w:rPr>
          <w:rFonts w:ascii="Times New Roman" w:hAnsi="Times New Roman" w:cs="Times New Roman"/>
          <w:b/>
          <w:bCs/>
        </w:rPr>
      </w:pPr>
      <w:r w:rsidRPr="00E03E13">
        <w:rPr>
          <w:rFonts w:ascii="Times New Roman" w:hAnsi="Times New Roman" w:cs="Times New Roman"/>
          <w:b/>
          <w:bCs/>
        </w:rPr>
        <w:t>Objective:</w:t>
      </w:r>
    </w:p>
    <w:p w14:paraId="22DBDEBE" w14:textId="77777777" w:rsidR="00E03E13" w:rsidRPr="00E03E13" w:rsidRDefault="00E03E13" w:rsidP="00E03E13">
      <w:pPr>
        <w:rPr>
          <w:rFonts w:ascii="Times New Roman" w:hAnsi="Times New Roman" w:cs="Times New Roman"/>
          <w:b/>
          <w:bCs/>
        </w:rPr>
      </w:pPr>
    </w:p>
    <w:p w14:paraId="07095104" w14:textId="77777777" w:rsidR="00952392" w:rsidRPr="00952392" w:rsidRDefault="00952392" w:rsidP="00952392">
      <w:pPr>
        <w:numPr>
          <w:ilvl w:val="0"/>
          <w:numId w:val="20"/>
        </w:numPr>
        <w:rPr>
          <w:rFonts w:ascii="Times New Roman" w:hAnsi="Times New Roman" w:cs="Times New Roman"/>
        </w:rPr>
      </w:pPr>
      <w:r w:rsidRPr="00952392">
        <w:rPr>
          <w:rFonts w:ascii="Times New Roman" w:hAnsi="Times New Roman" w:cs="Times New Roman"/>
        </w:rPr>
        <w:t>This assignment aims to analyze and preprocess the dataset using various statistical and visualization techniques.</w:t>
      </w:r>
    </w:p>
    <w:p w14:paraId="0B75C8B1" w14:textId="77777777" w:rsidR="00952392" w:rsidRPr="00952392" w:rsidRDefault="00952392" w:rsidP="00952392">
      <w:pPr>
        <w:numPr>
          <w:ilvl w:val="0"/>
          <w:numId w:val="20"/>
        </w:numPr>
        <w:rPr>
          <w:rFonts w:ascii="Times New Roman" w:hAnsi="Times New Roman" w:cs="Times New Roman"/>
        </w:rPr>
      </w:pPr>
      <w:r w:rsidRPr="00952392">
        <w:rPr>
          <w:rFonts w:ascii="Times New Roman" w:hAnsi="Times New Roman" w:cs="Times New Roman"/>
        </w:rPr>
        <w:t>Learn how to compute and interpret summary statistics for different features.</w:t>
      </w:r>
    </w:p>
    <w:p w14:paraId="40A0F7A8" w14:textId="77777777" w:rsidR="00952392" w:rsidRPr="00952392" w:rsidRDefault="00952392" w:rsidP="00952392">
      <w:pPr>
        <w:numPr>
          <w:ilvl w:val="0"/>
          <w:numId w:val="20"/>
        </w:numPr>
        <w:rPr>
          <w:rFonts w:ascii="Times New Roman" w:hAnsi="Times New Roman" w:cs="Times New Roman"/>
        </w:rPr>
      </w:pPr>
      <w:r w:rsidRPr="00952392">
        <w:rPr>
          <w:rFonts w:ascii="Times New Roman" w:hAnsi="Times New Roman" w:cs="Times New Roman"/>
        </w:rPr>
        <w:t>Visualize feature distributions to understand data distribution.</w:t>
      </w:r>
    </w:p>
    <w:p w14:paraId="7A49BB33" w14:textId="77777777" w:rsidR="00952392" w:rsidRPr="00952392" w:rsidRDefault="00952392" w:rsidP="00952392">
      <w:pPr>
        <w:numPr>
          <w:ilvl w:val="0"/>
          <w:numId w:val="20"/>
        </w:numPr>
        <w:rPr>
          <w:rFonts w:ascii="Times New Roman" w:hAnsi="Times New Roman" w:cs="Times New Roman"/>
        </w:rPr>
      </w:pPr>
      <w:r w:rsidRPr="00952392">
        <w:rPr>
          <w:rFonts w:ascii="Times New Roman" w:hAnsi="Times New Roman" w:cs="Times New Roman"/>
        </w:rPr>
        <w:t>Perform essential data cleaning, integration, and transformation steps.</w:t>
      </w:r>
    </w:p>
    <w:p w14:paraId="799F8531" w14:textId="77777777" w:rsidR="00952392" w:rsidRPr="00952392" w:rsidRDefault="00952392" w:rsidP="00952392">
      <w:pPr>
        <w:numPr>
          <w:ilvl w:val="0"/>
          <w:numId w:val="20"/>
        </w:numPr>
        <w:rPr>
          <w:rFonts w:ascii="Times New Roman" w:hAnsi="Times New Roman" w:cs="Times New Roman"/>
        </w:rPr>
      </w:pPr>
      <w:r w:rsidRPr="00952392">
        <w:rPr>
          <w:rFonts w:ascii="Times New Roman" w:hAnsi="Times New Roman" w:cs="Times New Roman"/>
        </w:rPr>
        <w:t>Build a classification model for predictive analysis.</w:t>
      </w:r>
    </w:p>
    <w:p w14:paraId="0E31DA8E" w14:textId="77777777" w:rsidR="00E03E13" w:rsidRPr="00E03E13" w:rsidRDefault="00E03E13" w:rsidP="00E03E13">
      <w:pPr>
        <w:ind w:left="720"/>
        <w:rPr>
          <w:rFonts w:ascii="Times New Roman" w:hAnsi="Times New Roman" w:cs="Times New Roman"/>
        </w:rPr>
      </w:pPr>
    </w:p>
    <w:p w14:paraId="016E5970" w14:textId="77777777" w:rsidR="00E03E13" w:rsidRDefault="00E03E13" w:rsidP="00E03E13">
      <w:pPr>
        <w:rPr>
          <w:rFonts w:ascii="Times New Roman" w:hAnsi="Times New Roman" w:cs="Times New Roman"/>
          <w:b/>
          <w:bCs/>
        </w:rPr>
      </w:pPr>
      <w:r w:rsidRPr="00E03E13">
        <w:rPr>
          <w:rFonts w:ascii="Times New Roman" w:hAnsi="Times New Roman" w:cs="Times New Roman"/>
          <w:b/>
          <w:bCs/>
        </w:rPr>
        <w:t>Resources used:</w:t>
      </w:r>
    </w:p>
    <w:p w14:paraId="1C5A9DFE" w14:textId="77777777" w:rsidR="00E03E13" w:rsidRPr="00E03E13" w:rsidRDefault="00E03E13" w:rsidP="00E03E13">
      <w:pPr>
        <w:rPr>
          <w:rFonts w:ascii="Times New Roman" w:hAnsi="Times New Roman" w:cs="Times New Roman"/>
          <w:b/>
          <w:bCs/>
        </w:rPr>
      </w:pPr>
    </w:p>
    <w:p w14:paraId="0440C680" w14:textId="77777777" w:rsidR="00952392" w:rsidRPr="00952392" w:rsidRDefault="00952392" w:rsidP="00952392">
      <w:pPr>
        <w:numPr>
          <w:ilvl w:val="0"/>
          <w:numId w:val="21"/>
        </w:numPr>
        <w:rPr>
          <w:rFonts w:ascii="Times New Roman" w:hAnsi="Times New Roman" w:cs="Times New Roman"/>
        </w:rPr>
      </w:pPr>
      <w:r w:rsidRPr="00952392">
        <w:rPr>
          <w:rFonts w:ascii="Times New Roman" w:hAnsi="Times New Roman" w:cs="Times New Roman"/>
        </w:rPr>
        <w:t xml:space="preserve">Software used: Google </w:t>
      </w:r>
      <w:proofErr w:type="spellStart"/>
      <w:r w:rsidRPr="00952392">
        <w:rPr>
          <w:rFonts w:ascii="Times New Roman" w:hAnsi="Times New Roman" w:cs="Times New Roman"/>
        </w:rPr>
        <w:t>Colab</w:t>
      </w:r>
      <w:proofErr w:type="spellEnd"/>
    </w:p>
    <w:p w14:paraId="440BC45D" w14:textId="77777777" w:rsidR="00952392" w:rsidRPr="00952392" w:rsidRDefault="00952392" w:rsidP="00952392">
      <w:pPr>
        <w:numPr>
          <w:ilvl w:val="0"/>
          <w:numId w:val="21"/>
        </w:numPr>
        <w:rPr>
          <w:rFonts w:ascii="Times New Roman" w:hAnsi="Times New Roman" w:cs="Times New Roman"/>
        </w:rPr>
      </w:pPr>
      <w:r w:rsidRPr="00952392">
        <w:rPr>
          <w:rFonts w:ascii="Times New Roman" w:hAnsi="Times New Roman" w:cs="Times New Roman"/>
        </w:rPr>
        <w:t>Libraries used: Pandas, Scikit-learn, Matplotlib, Seaborn</w:t>
      </w:r>
    </w:p>
    <w:p w14:paraId="553569E8" w14:textId="77777777" w:rsidR="00E03E13" w:rsidRPr="00E03E13" w:rsidRDefault="00E03E13" w:rsidP="00E03E13">
      <w:pPr>
        <w:ind w:left="720"/>
        <w:rPr>
          <w:rFonts w:ascii="Times New Roman" w:hAnsi="Times New Roman" w:cs="Times New Roman"/>
        </w:rPr>
      </w:pPr>
    </w:p>
    <w:p w14:paraId="38922CCA" w14:textId="1AE74DD5" w:rsidR="00E03E13" w:rsidRPr="00D25FF9" w:rsidRDefault="00E03E13" w:rsidP="00E03E13">
      <w:pPr>
        <w:rPr>
          <w:rFonts w:cs="Times New Roman"/>
          <w:b/>
          <w:bCs/>
        </w:rPr>
      </w:pPr>
      <w:r w:rsidRPr="00E03E13">
        <w:rPr>
          <w:rFonts w:ascii="Times New Roman" w:hAnsi="Times New Roman" w:cs="Times New Roman"/>
          <w:b/>
          <w:bCs/>
        </w:rPr>
        <w:t xml:space="preserve">Introduction to </w:t>
      </w:r>
      <w:r w:rsidR="00952392" w:rsidRPr="00952392">
        <w:rPr>
          <w:rFonts w:cs="Times New Roman"/>
          <w:b/>
          <w:bCs/>
        </w:rPr>
        <w:t>Data Analysis and Classification:</w:t>
      </w:r>
    </w:p>
    <w:p w14:paraId="3C2ECC70" w14:textId="77777777" w:rsidR="00E03E13" w:rsidRPr="00E03E13" w:rsidRDefault="00E03E13" w:rsidP="00E03E13">
      <w:pPr>
        <w:rPr>
          <w:rFonts w:ascii="Times New Roman" w:hAnsi="Times New Roman" w:cs="Times New Roman"/>
          <w:b/>
          <w:bCs/>
        </w:rPr>
      </w:pPr>
    </w:p>
    <w:p w14:paraId="0C327286" w14:textId="77777777" w:rsidR="00952392" w:rsidRPr="00952392" w:rsidRDefault="00952392" w:rsidP="00952392">
      <w:pPr>
        <w:numPr>
          <w:ilvl w:val="0"/>
          <w:numId w:val="22"/>
        </w:numPr>
        <w:rPr>
          <w:rFonts w:ascii="Times New Roman" w:hAnsi="Times New Roman" w:cs="Times New Roman"/>
        </w:rPr>
      </w:pPr>
      <w:r w:rsidRPr="00952392">
        <w:rPr>
          <w:rFonts w:ascii="Times New Roman" w:hAnsi="Times New Roman" w:cs="Times New Roman"/>
        </w:rPr>
        <w:t xml:space="preserve">Data analysis involves summarizing, visualizing, and preparing data for </w:t>
      </w:r>
      <w:proofErr w:type="spellStart"/>
      <w:r w:rsidRPr="00952392">
        <w:rPr>
          <w:rFonts w:ascii="Times New Roman" w:hAnsi="Times New Roman" w:cs="Times New Roman"/>
        </w:rPr>
        <w:t>modeling</w:t>
      </w:r>
      <w:proofErr w:type="spellEnd"/>
      <w:r w:rsidRPr="00952392">
        <w:rPr>
          <w:rFonts w:ascii="Times New Roman" w:hAnsi="Times New Roman" w:cs="Times New Roman"/>
        </w:rPr>
        <w:t>.</w:t>
      </w:r>
    </w:p>
    <w:p w14:paraId="0660360E" w14:textId="77777777" w:rsidR="00952392" w:rsidRPr="00952392" w:rsidRDefault="00952392" w:rsidP="00952392">
      <w:pPr>
        <w:numPr>
          <w:ilvl w:val="0"/>
          <w:numId w:val="22"/>
        </w:numPr>
        <w:rPr>
          <w:rFonts w:ascii="Times New Roman" w:hAnsi="Times New Roman" w:cs="Times New Roman"/>
        </w:rPr>
      </w:pPr>
      <w:r w:rsidRPr="00952392">
        <w:rPr>
          <w:rFonts w:ascii="Times New Roman" w:hAnsi="Times New Roman" w:cs="Times New Roman"/>
        </w:rPr>
        <w:t>Classification models predict categorical outcomes based on input features.</w:t>
      </w:r>
    </w:p>
    <w:p w14:paraId="3E5522D3" w14:textId="0402554A" w:rsidR="00D25FF9" w:rsidRPr="00952392" w:rsidRDefault="00952392" w:rsidP="00D25FF9">
      <w:pPr>
        <w:numPr>
          <w:ilvl w:val="0"/>
          <w:numId w:val="22"/>
        </w:numPr>
        <w:rPr>
          <w:rFonts w:ascii="Times New Roman" w:hAnsi="Times New Roman" w:cs="Times New Roman"/>
        </w:rPr>
      </w:pPr>
      <w:r w:rsidRPr="00952392">
        <w:rPr>
          <w:rFonts w:ascii="Times New Roman" w:hAnsi="Times New Roman" w:cs="Times New Roman"/>
        </w:rPr>
        <w:t>The dataset contains various maternal health attributes such as blood pressure, glucose levels, heart rate, and risk labels.</w:t>
      </w:r>
    </w:p>
    <w:p w14:paraId="3B14D3F3" w14:textId="77777777" w:rsidR="00D25FF9" w:rsidRPr="00D25FF9" w:rsidRDefault="00D25FF9" w:rsidP="00D25FF9">
      <w:pPr>
        <w:rPr>
          <w:rFonts w:ascii="Times New Roman" w:hAnsi="Times New Roman" w:cs="Times New Roman"/>
        </w:rPr>
      </w:pPr>
    </w:p>
    <w:p w14:paraId="210A0CB7" w14:textId="77777777" w:rsidR="00E03E13" w:rsidRDefault="00E03E13" w:rsidP="00E03E13">
      <w:pPr>
        <w:rPr>
          <w:rFonts w:ascii="Times New Roman" w:hAnsi="Times New Roman" w:cs="Times New Roman"/>
          <w:b/>
          <w:bCs/>
        </w:rPr>
      </w:pPr>
      <w:r w:rsidRPr="00E03E13">
        <w:rPr>
          <w:rFonts w:ascii="Times New Roman" w:hAnsi="Times New Roman" w:cs="Times New Roman"/>
          <w:b/>
          <w:bCs/>
        </w:rPr>
        <w:t>Methodology:</w:t>
      </w:r>
    </w:p>
    <w:p w14:paraId="6DA081D5" w14:textId="77777777" w:rsidR="00952392" w:rsidRDefault="00952392" w:rsidP="00E03E13">
      <w:pPr>
        <w:rPr>
          <w:rFonts w:ascii="Times New Roman" w:hAnsi="Times New Roman" w:cs="Times New Roman"/>
        </w:rPr>
      </w:pPr>
    </w:p>
    <w:p w14:paraId="685915E6" w14:textId="77777777" w:rsidR="00952392" w:rsidRPr="00952392" w:rsidRDefault="00952392" w:rsidP="00952392">
      <w:pPr>
        <w:numPr>
          <w:ilvl w:val="0"/>
          <w:numId w:val="24"/>
        </w:numPr>
        <w:rPr>
          <w:rFonts w:ascii="Times New Roman" w:hAnsi="Times New Roman" w:cs="Times New Roman"/>
        </w:rPr>
      </w:pPr>
      <w:r w:rsidRPr="00952392">
        <w:rPr>
          <w:rFonts w:ascii="Times New Roman" w:hAnsi="Times New Roman" w:cs="Times New Roman"/>
          <w:b/>
          <w:bCs/>
        </w:rPr>
        <w:t>Computing Summary Statistics:</w:t>
      </w:r>
    </w:p>
    <w:p w14:paraId="3CAA002E" w14:textId="77777777" w:rsidR="00952392" w:rsidRPr="00952392" w:rsidRDefault="00952392" w:rsidP="00952392">
      <w:pPr>
        <w:numPr>
          <w:ilvl w:val="1"/>
          <w:numId w:val="24"/>
        </w:numPr>
        <w:rPr>
          <w:rFonts w:ascii="Times New Roman" w:hAnsi="Times New Roman" w:cs="Times New Roman"/>
        </w:rPr>
      </w:pPr>
      <w:r w:rsidRPr="00952392">
        <w:rPr>
          <w:rFonts w:ascii="Times New Roman" w:hAnsi="Times New Roman" w:cs="Times New Roman"/>
        </w:rPr>
        <w:t>Calculate minimum, maximum, mean, range, standard deviation, variance, and percentiles for each feature.</w:t>
      </w:r>
    </w:p>
    <w:p w14:paraId="60D5C691" w14:textId="77777777" w:rsidR="00952392" w:rsidRPr="00952392" w:rsidRDefault="00952392" w:rsidP="00952392">
      <w:pPr>
        <w:numPr>
          <w:ilvl w:val="0"/>
          <w:numId w:val="24"/>
        </w:numPr>
        <w:rPr>
          <w:rFonts w:ascii="Times New Roman" w:hAnsi="Times New Roman" w:cs="Times New Roman"/>
        </w:rPr>
      </w:pPr>
      <w:r w:rsidRPr="00952392">
        <w:rPr>
          <w:rFonts w:ascii="Times New Roman" w:hAnsi="Times New Roman" w:cs="Times New Roman"/>
          <w:b/>
          <w:bCs/>
        </w:rPr>
        <w:t>Feature Distribution Visualization:</w:t>
      </w:r>
    </w:p>
    <w:p w14:paraId="042F8B10" w14:textId="77777777" w:rsidR="00952392" w:rsidRPr="00952392" w:rsidRDefault="00952392" w:rsidP="00952392">
      <w:pPr>
        <w:numPr>
          <w:ilvl w:val="1"/>
          <w:numId w:val="24"/>
        </w:numPr>
        <w:rPr>
          <w:rFonts w:ascii="Times New Roman" w:hAnsi="Times New Roman" w:cs="Times New Roman"/>
        </w:rPr>
      </w:pPr>
      <w:r w:rsidRPr="00952392">
        <w:rPr>
          <w:rFonts w:ascii="Times New Roman" w:hAnsi="Times New Roman" w:cs="Times New Roman"/>
        </w:rPr>
        <w:t>Use histograms to display the distribution of numerical features.</w:t>
      </w:r>
    </w:p>
    <w:p w14:paraId="2EF684E2" w14:textId="77777777" w:rsidR="00952392" w:rsidRPr="00952392" w:rsidRDefault="00952392" w:rsidP="00952392">
      <w:pPr>
        <w:numPr>
          <w:ilvl w:val="0"/>
          <w:numId w:val="24"/>
        </w:numPr>
        <w:rPr>
          <w:rFonts w:ascii="Times New Roman" w:hAnsi="Times New Roman" w:cs="Times New Roman"/>
        </w:rPr>
      </w:pPr>
      <w:r w:rsidRPr="00952392">
        <w:rPr>
          <w:rFonts w:ascii="Times New Roman" w:hAnsi="Times New Roman" w:cs="Times New Roman"/>
          <w:b/>
          <w:bCs/>
        </w:rPr>
        <w:t>Data Cleaning and Preprocessing:</w:t>
      </w:r>
    </w:p>
    <w:p w14:paraId="4254A20D" w14:textId="77777777" w:rsidR="00952392" w:rsidRPr="00952392" w:rsidRDefault="00952392" w:rsidP="00952392">
      <w:pPr>
        <w:numPr>
          <w:ilvl w:val="1"/>
          <w:numId w:val="24"/>
        </w:numPr>
        <w:rPr>
          <w:rFonts w:ascii="Times New Roman" w:hAnsi="Times New Roman" w:cs="Times New Roman"/>
        </w:rPr>
      </w:pPr>
      <w:r w:rsidRPr="00952392">
        <w:rPr>
          <w:rFonts w:ascii="Times New Roman" w:hAnsi="Times New Roman" w:cs="Times New Roman"/>
        </w:rPr>
        <w:t>Handle missing values and remove inconsistencies.</w:t>
      </w:r>
    </w:p>
    <w:p w14:paraId="43D99F4B" w14:textId="77777777" w:rsidR="00952392" w:rsidRPr="00952392" w:rsidRDefault="00952392" w:rsidP="00952392">
      <w:pPr>
        <w:numPr>
          <w:ilvl w:val="1"/>
          <w:numId w:val="24"/>
        </w:numPr>
        <w:rPr>
          <w:rFonts w:ascii="Times New Roman" w:hAnsi="Times New Roman" w:cs="Times New Roman"/>
        </w:rPr>
      </w:pPr>
      <w:r w:rsidRPr="00952392">
        <w:rPr>
          <w:rFonts w:ascii="Times New Roman" w:hAnsi="Times New Roman" w:cs="Times New Roman"/>
        </w:rPr>
        <w:t>Normalize or scale numerical features if required.</w:t>
      </w:r>
    </w:p>
    <w:p w14:paraId="0EC0E088" w14:textId="77777777" w:rsidR="00952392" w:rsidRPr="00952392" w:rsidRDefault="00952392" w:rsidP="00952392">
      <w:pPr>
        <w:numPr>
          <w:ilvl w:val="0"/>
          <w:numId w:val="24"/>
        </w:numPr>
        <w:rPr>
          <w:rFonts w:ascii="Times New Roman" w:hAnsi="Times New Roman" w:cs="Times New Roman"/>
        </w:rPr>
      </w:pPr>
      <w:r w:rsidRPr="00952392">
        <w:rPr>
          <w:rFonts w:ascii="Times New Roman" w:hAnsi="Times New Roman" w:cs="Times New Roman"/>
          <w:b/>
          <w:bCs/>
        </w:rPr>
        <w:t>Data Integration and Transformation:</w:t>
      </w:r>
    </w:p>
    <w:p w14:paraId="1872848B" w14:textId="77777777" w:rsidR="00952392" w:rsidRPr="00952392" w:rsidRDefault="00952392" w:rsidP="00952392">
      <w:pPr>
        <w:numPr>
          <w:ilvl w:val="1"/>
          <w:numId w:val="24"/>
        </w:numPr>
        <w:rPr>
          <w:rFonts w:ascii="Times New Roman" w:hAnsi="Times New Roman" w:cs="Times New Roman"/>
        </w:rPr>
      </w:pPr>
      <w:r w:rsidRPr="00952392">
        <w:rPr>
          <w:rFonts w:ascii="Times New Roman" w:hAnsi="Times New Roman" w:cs="Times New Roman"/>
        </w:rPr>
        <w:t>Merge datasets if needed and encode categorical variables.</w:t>
      </w:r>
    </w:p>
    <w:p w14:paraId="7C5398BE" w14:textId="77777777" w:rsidR="00952392" w:rsidRPr="00952392" w:rsidRDefault="00952392" w:rsidP="00952392">
      <w:pPr>
        <w:numPr>
          <w:ilvl w:val="1"/>
          <w:numId w:val="24"/>
        </w:numPr>
        <w:rPr>
          <w:rFonts w:ascii="Times New Roman" w:hAnsi="Times New Roman" w:cs="Times New Roman"/>
        </w:rPr>
      </w:pPr>
      <w:r w:rsidRPr="00952392">
        <w:rPr>
          <w:rFonts w:ascii="Times New Roman" w:hAnsi="Times New Roman" w:cs="Times New Roman"/>
        </w:rPr>
        <w:t>Apply feature engineering techniques.</w:t>
      </w:r>
    </w:p>
    <w:p w14:paraId="2E179F78" w14:textId="77777777" w:rsidR="00952392" w:rsidRPr="00952392" w:rsidRDefault="00952392" w:rsidP="00952392">
      <w:pPr>
        <w:numPr>
          <w:ilvl w:val="0"/>
          <w:numId w:val="24"/>
        </w:numPr>
        <w:rPr>
          <w:rFonts w:ascii="Times New Roman" w:hAnsi="Times New Roman" w:cs="Times New Roman"/>
        </w:rPr>
      </w:pPr>
      <w:r w:rsidRPr="00952392">
        <w:rPr>
          <w:rFonts w:ascii="Times New Roman" w:hAnsi="Times New Roman" w:cs="Times New Roman"/>
          <w:b/>
          <w:bCs/>
        </w:rPr>
        <w:t>Model Building (Classification):</w:t>
      </w:r>
    </w:p>
    <w:p w14:paraId="5B4D8E8A" w14:textId="77777777" w:rsidR="00952392" w:rsidRPr="00952392" w:rsidRDefault="00952392" w:rsidP="00952392">
      <w:pPr>
        <w:numPr>
          <w:ilvl w:val="1"/>
          <w:numId w:val="24"/>
        </w:numPr>
        <w:rPr>
          <w:rFonts w:ascii="Times New Roman" w:hAnsi="Times New Roman" w:cs="Times New Roman"/>
        </w:rPr>
      </w:pPr>
      <w:r w:rsidRPr="00952392">
        <w:rPr>
          <w:rFonts w:ascii="Times New Roman" w:hAnsi="Times New Roman" w:cs="Times New Roman"/>
        </w:rPr>
        <w:t>Choose a suitable classification algorithm (e.g., Logistic Regression, Decision Tree, Random Forest, or SVM).</w:t>
      </w:r>
    </w:p>
    <w:p w14:paraId="3DE7CE49" w14:textId="230376E3" w:rsidR="00952392" w:rsidRPr="00952392" w:rsidRDefault="00952392" w:rsidP="00E03E13">
      <w:pPr>
        <w:numPr>
          <w:ilvl w:val="1"/>
          <w:numId w:val="24"/>
        </w:numPr>
        <w:rPr>
          <w:rFonts w:ascii="Times New Roman" w:hAnsi="Times New Roman" w:cs="Times New Roman"/>
        </w:rPr>
      </w:pPr>
      <w:r w:rsidRPr="00952392">
        <w:rPr>
          <w:rFonts w:ascii="Times New Roman" w:hAnsi="Times New Roman" w:cs="Times New Roman"/>
        </w:rPr>
        <w:t>Train and evaluate the model on the dataset.</w:t>
      </w:r>
    </w:p>
    <w:p w14:paraId="13D88EDF" w14:textId="77777777" w:rsidR="00E03E13" w:rsidRPr="00E03E13" w:rsidRDefault="00E03E13" w:rsidP="00E03E13">
      <w:pPr>
        <w:rPr>
          <w:rFonts w:ascii="Times New Roman" w:hAnsi="Times New Roman" w:cs="Times New Roman"/>
          <w:b/>
          <w:bCs/>
        </w:rPr>
      </w:pPr>
    </w:p>
    <w:p w14:paraId="36273BF9" w14:textId="77777777" w:rsidR="00E03E13" w:rsidRDefault="00E03E13" w:rsidP="00E03E13">
      <w:pPr>
        <w:rPr>
          <w:rFonts w:ascii="Times New Roman" w:hAnsi="Times New Roman" w:cs="Times New Roman"/>
          <w:b/>
          <w:bCs/>
        </w:rPr>
      </w:pPr>
      <w:r w:rsidRPr="00E03E13">
        <w:rPr>
          <w:rFonts w:ascii="Times New Roman" w:hAnsi="Times New Roman" w:cs="Times New Roman"/>
          <w:b/>
          <w:bCs/>
        </w:rPr>
        <w:lastRenderedPageBreak/>
        <w:t>Advantages:</w:t>
      </w:r>
    </w:p>
    <w:p w14:paraId="2C8D9747" w14:textId="77777777" w:rsidR="00E03E13" w:rsidRPr="00E03E13" w:rsidRDefault="00E03E13" w:rsidP="00E03E13">
      <w:pPr>
        <w:rPr>
          <w:rFonts w:ascii="Times New Roman" w:hAnsi="Times New Roman" w:cs="Times New Roman"/>
          <w:b/>
          <w:bCs/>
        </w:rPr>
      </w:pPr>
    </w:p>
    <w:p w14:paraId="7C886566" w14:textId="77777777" w:rsidR="00952392" w:rsidRPr="00952392" w:rsidRDefault="00952392" w:rsidP="00952392">
      <w:pPr>
        <w:numPr>
          <w:ilvl w:val="0"/>
          <w:numId w:val="25"/>
        </w:numPr>
        <w:rPr>
          <w:rFonts w:ascii="Times New Roman" w:hAnsi="Times New Roman" w:cs="Times New Roman"/>
        </w:rPr>
      </w:pPr>
      <w:r w:rsidRPr="00952392">
        <w:rPr>
          <w:rFonts w:ascii="Times New Roman" w:hAnsi="Times New Roman" w:cs="Times New Roman"/>
        </w:rPr>
        <w:t>Helps in understanding data characteristics and distributions.</w:t>
      </w:r>
    </w:p>
    <w:p w14:paraId="17A707F9" w14:textId="77777777" w:rsidR="00952392" w:rsidRPr="00952392" w:rsidRDefault="00952392" w:rsidP="00952392">
      <w:pPr>
        <w:numPr>
          <w:ilvl w:val="0"/>
          <w:numId w:val="25"/>
        </w:numPr>
        <w:rPr>
          <w:rFonts w:ascii="Times New Roman" w:hAnsi="Times New Roman" w:cs="Times New Roman"/>
        </w:rPr>
      </w:pPr>
      <w:r w:rsidRPr="00952392">
        <w:rPr>
          <w:rFonts w:ascii="Times New Roman" w:hAnsi="Times New Roman" w:cs="Times New Roman"/>
        </w:rPr>
        <w:t>Improves predictive model accuracy through data preprocessing.</w:t>
      </w:r>
    </w:p>
    <w:p w14:paraId="7DE99021" w14:textId="77777777" w:rsidR="00952392" w:rsidRPr="00952392" w:rsidRDefault="00952392" w:rsidP="00952392">
      <w:pPr>
        <w:numPr>
          <w:ilvl w:val="0"/>
          <w:numId w:val="25"/>
        </w:numPr>
        <w:rPr>
          <w:rFonts w:ascii="Times New Roman" w:hAnsi="Times New Roman" w:cs="Times New Roman"/>
        </w:rPr>
      </w:pPr>
      <w:r w:rsidRPr="00952392">
        <w:rPr>
          <w:rFonts w:ascii="Times New Roman" w:hAnsi="Times New Roman" w:cs="Times New Roman"/>
        </w:rPr>
        <w:t>Enables better decision-making in healthcare applications.</w:t>
      </w:r>
    </w:p>
    <w:p w14:paraId="1747858D" w14:textId="77777777" w:rsidR="00E03E13" w:rsidRPr="00E03E13" w:rsidRDefault="00E03E13" w:rsidP="00E03E13">
      <w:pPr>
        <w:ind w:left="720"/>
        <w:rPr>
          <w:rFonts w:ascii="Times New Roman" w:hAnsi="Times New Roman" w:cs="Times New Roman"/>
        </w:rPr>
      </w:pPr>
    </w:p>
    <w:p w14:paraId="3834CFA7" w14:textId="77777777" w:rsidR="00E03E13" w:rsidRDefault="00E03E13" w:rsidP="00E03E13">
      <w:pPr>
        <w:rPr>
          <w:rFonts w:ascii="Times New Roman" w:hAnsi="Times New Roman" w:cs="Times New Roman"/>
          <w:b/>
          <w:bCs/>
        </w:rPr>
      </w:pPr>
      <w:r w:rsidRPr="00E03E13">
        <w:rPr>
          <w:rFonts w:ascii="Times New Roman" w:hAnsi="Times New Roman" w:cs="Times New Roman"/>
          <w:b/>
          <w:bCs/>
        </w:rPr>
        <w:t>Disadvantages:</w:t>
      </w:r>
    </w:p>
    <w:p w14:paraId="4B7013A1" w14:textId="77777777" w:rsidR="00E03E13" w:rsidRPr="00E03E13" w:rsidRDefault="00E03E13" w:rsidP="00E03E13">
      <w:pPr>
        <w:rPr>
          <w:rFonts w:ascii="Times New Roman" w:hAnsi="Times New Roman" w:cs="Times New Roman"/>
          <w:b/>
          <w:bCs/>
        </w:rPr>
      </w:pPr>
    </w:p>
    <w:p w14:paraId="03C876E1" w14:textId="77777777" w:rsidR="00952392" w:rsidRPr="00952392" w:rsidRDefault="00952392" w:rsidP="00952392">
      <w:pPr>
        <w:numPr>
          <w:ilvl w:val="0"/>
          <w:numId w:val="26"/>
        </w:numPr>
        <w:rPr>
          <w:rFonts w:ascii="Times New Roman" w:hAnsi="Times New Roman" w:cs="Times New Roman"/>
        </w:rPr>
      </w:pPr>
      <w:r w:rsidRPr="00952392">
        <w:rPr>
          <w:rFonts w:ascii="Times New Roman" w:hAnsi="Times New Roman" w:cs="Times New Roman"/>
        </w:rPr>
        <w:t>Requires proper handling of missing and inconsistent data.</w:t>
      </w:r>
    </w:p>
    <w:p w14:paraId="07B7C327" w14:textId="50D56338" w:rsidR="00E03E13" w:rsidRDefault="00952392" w:rsidP="00952392">
      <w:pPr>
        <w:numPr>
          <w:ilvl w:val="0"/>
          <w:numId w:val="26"/>
        </w:numPr>
        <w:rPr>
          <w:rFonts w:ascii="Times New Roman" w:hAnsi="Times New Roman" w:cs="Times New Roman"/>
        </w:rPr>
      </w:pPr>
      <w:r w:rsidRPr="00952392">
        <w:rPr>
          <w:rFonts w:ascii="Times New Roman" w:hAnsi="Times New Roman" w:cs="Times New Roman"/>
        </w:rPr>
        <w:t>Model performance may vary based on dataset quality and preprocessing techniques.</w:t>
      </w:r>
    </w:p>
    <w:p w14:paraId="720139B9" w14:textId="77777777" w:rsidR="002C7728" w:rsidRDefault="002C7728" w:rsidP="002C7728">
      <w:pPr>
        <w:rPr>
          <w:rFonts w:ascii="Times New Roman" w:hAnsi="Times New Roman" w:cs="Times New Roman"/>
        </w:rPr>
      </w:pPr>
    </w:p>
    <w:p w14:paraId="71E4CC71" w14:textId="6822FB52" w:rsidR="002C7728" w:rsidRDefault="002C7728" w:rsidP="002C7728">
      <w:pPr>
        <w:rPr>
          <w:rFonts w:ascii="Times New Roman" w:hAnsi="Times New Roman" w:cs="Times New Roman"/>
          <w:b/>
          <w:bCs/>
        </w:rPr>
      </w:pPr>
      <w:r w:rsidRPr="002C7728">
        <w:rPr>
          <w:rFonts w:ascii="Times New Roman" w:hAnsi="Times New Roman" w:cs="Times New Roman"/>
          <w:b/>
          <w:bCs/>
        </w:rPr>
        <w:t>Results:</w:t>
      </w:r>
    </w:p>
    <w:p w14:paraId="0C8641E9" w14:textId="286EFD4C" w:rsidR="002C7728" w:rsidRPr="002C7728" w:rsidRDefault="002C7728" w:rsidP="002C7728">
      <w:pPr>
        <w:rPr>
          <w:rFonts w:ascii="Times New Roman" w:hAnsi="Times New Roman" w:cs="Times New Roman"/>
          <w:b/>
          <w:bCs/>
        </w:rPr>
      </w:pPr>
      <w:r w:rsidRPr="002C7728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4B5B7099" wp14:editId="509A8FE2">
            <wp:extent cx="6120130" cy="4196715"/>
            <wp:effectExtent l="0" t="0" r="0" b="0"/>
            <wp:docPr id="20326582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65821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19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86F5C" w14:textId="77777777" w:rsidR="00244C4F" w:rsidRDefault="00244C4F" w:rsidP="00E03E13"/>
    <w:p w14:paraId="7363AB68" w14:textId="77777777" w:rsidR="00753413" w:rsidRDefault="00753413" w:rsidP="00E03E13">
      <w:pPr>
        <w:rPr>
          <w:b/>
          <w:bCs/>
        </w:rPr>
      </w:pPr>
    </w:p>
    <w:p w14:paraId="19466301" w14:textId="77777777" w:rsidR="00435199" w:rsidRDefault="00435199" w:rsidP="00435199">
      <w:pPr>
        <w:rPr>
          <w:rFonts w:ascii="Times New Roman" w:hAnsi="Times New Roman" w:cs="Times New Roman"/>
          <w:b/>
          <w:bCs/>
        </w:rPr>
      </w:pPr>
      <w:r w:rsidRPr="00E03E13">
        <w:rPr>
          <w:rFonts w:ascii="Times New Roman" w:hAnsi="Times New Roman" w:cs="Times New Roman"/>
          <w:b/>
          <w:bCs/>
        </w:rPr>
        <w:t>Conclusion:</w:t>
      </w:r>
    </w:p>
    <w:p w14:paraId="3C50E0F3" w14:textId="77777777" w:rsidR="00435199" w:rsidRPr="00E03E13" w:rsidRDefault="00435199" w:rsidP="00435199">
      <w:pPr>
        <w:rPr>
          <w:rFonts w:ascii="Times New Roman" w:hAnsi="Times New Roman" w:cs="Times New Roman"/>
          <w:b/>
          <w:bCs/>
        </w:rPr>
      </w:pPr>
    </w:p>
    <w:p w14:paraId="622B471C" w14:textId="77777777" w:rsidR="00952392" w:rsidRPr="00952392" w:rsidRDefault="00952392" w:rsidP="00952392">
      <w:pPr>
        <w:rPr>
          <w:rFonts w:ascii="Times New Roman" w:hAnsi="Times New Roman" w:cs="Times New Roman"/>
        </w:rPr>
      </w:pPr>
      <w:r w:rsidRPr="00952392">
        <w:rPr>
          <w:rFonts w:ascii="Times New Roman" w:hAnsi="Times New Roman" w:cs="Times New Roman"/>
        </w:rPr>
        <w:t xml:space="preserve">In this assignment, we </w:t>
      </w:r>
      <w:proofErr w:type="spellStart"/>
      <w:r w:rsidRPr="00952392">
        <w:rPr>
          <w:rFonts w:ascii="Times New Roman" w:hAnsi="Times New Roman" w:cs="Times New Roman"/>
        </w:rPr>
        <w:t>analyzed</w:t>
      </w:r>
      <w:proofErr w:type="spellEnd"/>
      <w:r w:rsidRPr="00952392">
        <w:rPr>
          <w:rFonts w:ascii="Times New Roman" w:hAnsi="Times New Roman" w:cs="Times New Roman"/>
        </w:rPr>
        <w:t xml:space="preserve"> the dataset by computing summary statistics and visualizing feature distributions. We performed essential data preprocessing steps such as cleaning, integration, and transformation. Finally, we implemented a classification model to predict maternal health risks. These steps are crucial for effective data-driven decision-making in healthcare analytics.</w:t>
      </w:r>
    </w:p>
    <w:p w14:paraId="519697B2" w14:textId="77777777" w:rsidR="00435199" w:rsidRPr="00753413" w:rsidRDefault="00435199" w:rsidP="00E03E13">
      <w:pPr>
        <w:rPr>
          <w:b/>
          <w:bCs/>
        </w:rPr>
      </w:pPr>
    </w:p>
    <w:sectPr w:rsidR="00435199" w:rsidRPr="00753413">
      <w:pgSz w:w="11906" w:h="16838"/>
      <w:pgMar w:top="1134" w:right="1134" w:bottom="1134" w:left="1134" w:header="720" w:footer="720" w:gutter="0"/>
      <w:cols w:space="72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Segoe UI Symbol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erif CJK SC">
    <w:altName w:val="Times New Roman"/>
    <w:charset w:val="00"/>
    <w:family w:val="auto"/>
    <w:pitch w:val="variable"/>
  </w:font>
  <w:font w:name="Lohit Devanagari">
    <w:altName w:val="Times New Roman"/>
    <w:charset w:val="00"/>
    <w:family w:val="auto"/>
    <w:pitch w:val="variable"/>
  </w:font>
  <w:font w:name="Liberation Mono">
    <w:altName w:val="Courier New"/>
    <w:charset w:val="00"/>
    <w:family w:val="modern"/>
    <w:pitch w:val="default"/>
  </w:font>
  <w:font w:name="Noto Sans Mono CJK SC">
    <w:charset w:val="00"/>
    <w:family w:val="modern"/>
    <w:pitch w:val="default"/>
  </w:font>
  <w:font w:name="Liberation Sans">
    <w:altName w:val="Arial"/>
    <w:charset w:val="00"/>
    <w:family w:val="swiss"/>
    <w:pitch w:val="variable"/>
  </w:font>
  <w:font w:name="Noto Sans CJK SC">
    <w:charset w:val="00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OpenSymbol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OpenSymbol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03004A2C"/>
    <w:multiLevelType w:val="multilevel"/>
    <w:tmpl w:val="5C50D5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C926F7C"/>
    <w:multiLevelType w:val="hybridMultilevel"/>
    <w:tmpl w:val="96B04290"/>
    <w:lvl w:ilvl="0" w:tplc="A2AADB96">
      <w:start w:val="1"/>
      <w:numFmt w:val="decimal"/>
      <w:lvlText w:val="%1)"/>
      <w:lvlJc w:val="left"/>
      <w:pPr>
        <w:ind w:left="720" w:hanging="360"/>
      </w:pPr>
      <w:rPr>
        <w:rFonts w:hint="default"/>
        <w:color w:val="0D0D0D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CE6F0B"/>
    <w:multiLevelType w:val="multilevel"/>
    <w:tmpl w:val="8522FE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2353E13"/>
    <w:multiLevelType w:val="multilevel"/>
    <w:tmpl w:val="47526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4150FF4"/>
    <w:multiLevelType w:val="multilevel"/>
    <w:tmpl w:val="544EB7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4AD573D"/>
    <w:multiLevelType w:val="multilevel"/>
    <w:tmpl w:val="0FF238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FE4380D"/>
    <w:multiLevelType w:val="multilevel"/>
    <w:tmpl w:val="10C6E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8B26458"/>
    <w:multiLevelType w:val="multilevel"/>
    <w:tmpl w:val="B720C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BE94B93"/>
    <w:multiLevelType w:val="multilevel"/>
    <w:tmpl w:val="08480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F034BB0"/>
    <w:multiLevelType w:val="multilevel"/>
    <w:tmpl w:val="AEFA42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2EE1596"/>
    <w:multiLevelType w:val="multilevel"/>
    <w:tmpl w:val="96B29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89C6BBE"/>
    <w:multiLevelType w:val="multilevel"/>
    <w:tmpl w:val="68C02F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9EA08EE"/>
    <w:multiLevelType w:val="multilevel"/>
    <w:tmpl w:val="662C45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797306A"/>
    <w:multiLevelType w:val="multilevel"/>
    <w:tmpl w:val="08D2C8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CCE4A13"/>
    <w:multiLevelType w:val="multilevel"/>
    <w:tmpl w:val="EAAA13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5AF559B"/>
    <w:multiLevelType w:val="multilevel"/>
    <w:tmpl w:val="EADCBA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9130292"/>
    <w:multiLevelType w:val="multilevel"/>
    <w:tmpl w:val="72CA1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2B16FE4"/>
    <w:multiLevelType w:val="multilevel"/>
    <w:tmpl w:val="A9C20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42467A3"/>
    <w:multiLevelType w:val="multilevel"/>
    <w:tmpl w:val="63D2F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8D853F4"/>
    <w:multiLevelType w:val="multilevel"/>
    <w:tmpl w:val="FFB45E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9DF39A6"/>
    <w:multiLevelType w:val="multilevel"/>
    <w:tmpl w:val="92A071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E4E4E9F"/>
    <w:multiLevelType w:val="multilevel"/>
    <w:tmpl w:val="E86CFC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19607615">
    <w:abstractNumId w:val="0"/>
  </w:num>
  <w:num w:numId="2" w16cid:durableId="1760640496">
    <w:abstractNumId w:val="1"/>
  </w:num>
  <w:num w:numId="3" w16cid:durableId="1771973945">
    <w:abstractNumId w:val="2"/>
  </w:num>
  <w:num w:numId="4" w16cid:durableId="221259426">
    <w:abstractNumId w:val="3"/>
  </w:num>
  <w:num w:numId="5" w16cid:durableId="1073893565">
    <w:abstractNumId w:val="5"/>
  </w:num>
  <w:num w:numId="6" w16cid:durableId="446124064">
    <w:abstractNumId w:val="12"/>
  </w:num>
  <w:num w:numId="7" w16cid:durableId="1578394982">
    <w:abstractNumId w:val="13"/>
  </w:num>
  <w:num w:numId="8" w16cid:durableId="1633250260">
    <w:abstractNumId w:val="19"/>
  </w:num>
  <w:num w:numId="9" w16cid:durableId="478041384">
    <w:abstractNumId w:val="23"/>
  </w:num>
  <w:num w:numId="10" w16cid:durableId="1890916641">
    <w:abstractNumId w:val="15"/>
  </w:num>
  <w:num w:numId="11" w16cid:durableId="1448310251">
    <w:abstractNumId w:val="18"/>
  </w:num>
  <w:num w:numId="12" w16cid:durableId="1083838762">
    <w:abstractNumId w:val="4"/>
  </w:num>
  <w:num w:numId="13" w16cid:durableId="792987028">
    <w:abstractNumId w:val="9"/>
  </w:num>
  <w:num w:numId="14" w16cid:durableId="1252273002">
    <w:abstractNumId w:val="16"/>
  </w:num>
  <w:num w:numId="15" w16cid:durableId="732435583">
    <w:abstractNumId w:val="20"/>
  </w:num>
  <w:num w:numId="16" w16cid:durableId="97650482">
    <w:abstractNumId w:val="24"/>
  </w:num>
  <w:num w:numId="17" w16cid:durableId="1733191506">
    <w:abstractNumId w:val="8"/>
  </w:num>
  <w:num w:numId="18" w16cid:durableId="1702440411">
    <w:abstractNumId w:val="17"/>
  </w:num>
  <w:num w:numId="19" w16cid:durableId="1415323586">
    <w:abstractNumId w:val="25"/>
  </w:num>
  <w:num w:numId="20" w16cid:durableId="48305293">
    <w:abstractNumId w:val="22"/>
  </w:num>
  <w:num w:numId="21" w16cid:durableId="816336350">
    <w:abstractNumId w:val="7"/>
  </w:num>
  <w:num w:numId="22" w16cid:durableId="1007558080">
    <w:abstractNumId w:val="10"/>
  </w:num>
  <w:num w:numId="23" w16cid:durableId="1321882473">
    <w:abstractNumId w:val="11"/>
  </w:num>
  <w:num w:numId="24" w16cid:durableId="2018728640">
    <w:abstractNumId w:val="14"/>
  </w:num>
  <w:num w:numId="25" w16cid:durableId="501240315">
    <w:abstractNumId w:val="6"/>
  </w:num>
  <w:num w:numId="26" w16cid:durableId="164615561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CE3"/>
    <w:rsid w:val="000878A7"/>
    <w:rsid w:val="00190BFF"/>
    <w:rsid w:val="00244C4F"/>
    <w:rsid w:val="002C7728"/>
    <w:rsid w:val="00435199"/>
    <w:rsid w:val="00753413"/>
    <w:rsid w:val="008166BC"/>
    <w:rsid w:val="00832F43"/>
    <w:rsid w:val="008E0C2C"/>
    <w:rsid w:val="00952392"/>
    <w:rsid w:val="00A03325"/>
    <w:rsid w:val="00A138F1"/>
    <w:rsid w:val="00A16B6A"/>
    <w:rsid w:val="00B76E5B"/>
    <w:rsid w:val="00C51CE3"/>
    <w:rsid w:val="00CE0598"/>
    <w:rsid w:val="00D25FF9"/>
    <w:rsid w:val="00E03E13"/>
    <w:rsid w:val="00EE6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543FE1DB"/>
  <w15:chartTrackingRefBased/>
  <w15:docId w15:val="{125276D1-9063-4393-BA16-257031887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ascii="Liberation Serif" w:eastAsia="Noto Serif CJK SC" w:hAnsi="Liberation Serif" w:cs="Lohit Devanagari"/>
      <w:kern w:val="2"/>
      <w:sz w:val="24"/>
      <w:szCs w:val="24"/>
      <w:lang w:eastAsia="zh-CN" w:bidi="hi-IN"/>
    </w:rPr>
  </w:style>
  <w:style w:type="paragraph" w:styleId="Heading3">
    <w:name w:val="heading 3"/>
    <w:basedOn w:val="Heading"/>
    <w:next w:val="BodyText"/>
    <w:qFormat/>
    <w:pPr>
      <w:spacing w:before="140"/>
      <w:outlineLvl w:val="2"/>
    </w:pPr>
    <w:rPr>
      <w:rFonts w:ascii="Liberation Serif" w:eastAsia="Noto Serif CJK SC" w:hAnsi="Liberation Serif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</w:style>
  <w:style w:type="character" w:styleId="Strong">
    <w:name w:val="Strong"/>
    <w:uiPriority w:val="22"/>
    <w:qFormat/>
    <w:rPr>
      <w:b/>
      <w:bCs/>
    </w:rPr>
  </w:style>
  <w:style w:type="character" w:customStyle="1" w:styleId="SourceText">
    <w:name w:val="Source Text"/>
    <w:rPr>
      <w:rFonts w:ascii="Liberation Mono" w:eastAsia="Noto Sans Mono CJK SC" w:hAnsi="Liberation Mono" w:cs="Liberation Mono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NormalWeb">
    <w:name w:val="Normal (Web)"/>
    <w:basedOn w:val="Normal"/>
    <w:uiPriority w:val="99"/>
    <w:semiHidden/>
    <w:unhideWhenUsed/>
    <w:rsid w:val="00D25FF9"/>
    <w:rPr>
      <w:rFonts w:ascii="Times New Roman" w:hAnsi="Times New Roman" w:cs="Mangal"/>
      <w:szCs w:val="21"/>
    </w:rPr>
  </w:style>
  <w:style w:type="table" w:styleId="TableGrid">
    <w:name w:val="Table Grid"/>
    <w:basedOn w:val="TableNormal"/>
    <w:uiPriority w:val="59"/>
    <w:rsid w:val="007534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2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7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9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5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8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2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6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0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0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9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7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6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8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2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0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8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9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0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8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6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6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4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7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1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0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2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6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9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7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7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9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9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5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4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4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9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7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5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377</Words>
  <Characters>2476</Characters>
  <Application>Microsoft Office Word</Application>
  <DocSecurity>0</DocSecurity>
  <Lines>73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Pushkar Charkha</dc:creator>
  <cp:keywords/>
  <cp:lastModifiedBy>Shivraj Darekar</cp:lastModifiedBy>
  <cp:revision>4</cp:revision>
  <cp:lastPrinted>1899-12-31T18:30:00Z</cp:lastPrinted>
  <dcterms:created xsi:type="dcterms:W3CDTF">2025-02-18T11:41:00Z</dcterms:created>
  <dcterms:modified xsi:type="dcterms:W3CDTF">2025-04-06T17:19:00Z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056af8051846add4305f18952794955b4afa08ea882d587d05720544d5eab255</vt:lpwstr>
  </property>
</Properties>
</file>